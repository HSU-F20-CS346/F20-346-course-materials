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E51FE" w14:textId="51926B4A" w:rsidR="00AF1D9E" w:rsidRDefault="00EF3950" w:rsidP="00AF1D9E">
      <w:pPr>
        <w:pStyle w:val="Heading1"/>
      </w:pPr>
      <w:r>
        <w:t xml:space="preserve">CS </w:t>
      </w:r>
      <w:r w:rsidR="00D773CC">
        <w:t>346</w:t>
      </w:r>
      <w:r w:rsidR="00AF1D9E">
        <w:t xml:space="preserve"> Course Syllabus</w:t>
      </w:r>
    </w:p>
    <w:p w14:paraId="18CC796F" w14:textId="77777777"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3"/>
        <w:gridCol w:w="7189"/>
      </w:tblGrid>
      <w:tr w:rsidR="00F16A9D" w:rsidRPr="00EF1B0D" w14:paraId="73EE7DEC" w14:textId="77777777" w:rsidTr="00F16A9D">
        <w:tc>
          <w:tcPr>
            <w:tcW w:w="2074" w:type="dxa"/>
          </w:tcPr>
          <w:p w14:paraId="775B4A0C"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14:paraId="0434AD71" w14:textId="7BAFB110"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D773CC">
              <w:rPr>
                <w:rFonts w:ascii="Calibri" w:eastAsia="Times New Roman" w:hAnsi="Calibri" w:cs="Times New Roman"/>
              </w:rPr>
              <w:t>346</w:t>
            </w:r>
          </w:p>
        </w:tc>
      </w:tr>
      <w:tr w:rsidR="00F16A9D" w:rsidRPr="00EF1B0D" w14:paraId="782BE377" w14:textId="77777777" w:rsidTr="00F16A9D">
        <w:tc>
          <w:tcPr>
            <w:tcW w:w="2074" w:type="dxa"/>
          </w:tcPr>
          <w:p w14:paraId="1F61B794"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14:paraId="02CC7186" w14:textId="45A9114B" w:rsidR="00F16A9D" w:rsidRPr="00EF1B0D" w:rsidRDefault="005355AC" w:rsidP="002070D0">
            <w:pPr>
              <w:rPr>
                <w:rFonts w:ascii="Calibri" w:eastAsia="Times New Roman" w:hAnsi="Calibri" w:cs="Times New Roman"/>
              </w:rPr>
            </w:pPr>
            <w:r>
              <w:rPr>
                <w:rFonts w:ascii="Calibri" w:eastAsia="Times New Roman" w:hAnsi="Calibri" w:cs="Times New Roman"/>
              </w:rPr>
              <w:t>Architecture</w:t>
            </w:r>
          </w:p>
        </w:tc>
      </w:tr>
      <w:tr w:rsidR="00F16A9D" w:rsidRPr="00EF1B0D" w14:paraId="76E9F467" w14:textId="77777777" w:rsidTr="00F16A9D">
        <w:tc>
          <w:tcPr>
            <w:tcW w:w="2074" w:type="dxa"/>
          </w:tcPr>
          <w:p w14:paraId="46C23881"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14:paraId="23FE8967" w14:textId="77777777" w:rsidR="00F16A9D" w:rsidRPr="00EF1B0D" w:rsidRDefault="00F16A9D" w:rsidP="002070D0">
            <w:pPr>
              <w:rPr>
                <w:rFonts w:ascii="Calibri" w:eastAsia="Times New Roman" w:hAnsi="Calibri" w:cs="Times New Roman"/>
              </w:rPr>
            </w:pPr>
            <w:r>
              <w:rPr>
                <w:rFonts w:ascii="Calibri" w:hAnsi="Calibri" w:cs="Times New Roman"/>
              </w:rPr>
              <w:t>4</w:t>
            </w:r>
          </w:p>
        </w:tc>
      </w:tr>
      <w:tr w:rsidR="00F16A9D" w:rsidRPr="00EF1B0D" w14:paraId="6A73DCCE" w14:textId="77777777" w:rsidTr="00F16A9D">
        <w:tc>
          <w:tcPr>
            <w:tcW w:w="2074" w:type="dxa"/>
          </w:tcPr>
          <w:p w14:paraId="08521845"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14:paraId="5079C47D" w14:textId="7575DC90" w:rsidR="00F16A9D" w:rsidRPr="00EF1B0D" w:rsidRDefault="005355AC" w:rsidP="002070D0">
            <w:pPr>
              <w:rPr>
                <w:rFonts w:ascii="Calibri" w:eastAsia="Times New Roman" w:hAnsi="Calibri" w:cs="Times New Roman"/>
              </w:rPr>
            </w:pPr>
            <w:r>
              <w:rPr>
                <w:rFonts w:ascii="Calibri" w:hAnsi="Calibri" w:cs="Times New Roman"/>
              </w:rPr>
              <w:t>Fall</w:t>
            </w:r>
            <w:r w:rsidR="009D3A26">
              <w:rPr>
                <w:rFonts w:ascii="Calibri" w:hAnsi="Calibri" w:cs="Times New Roman"/>
              </w:rPr>
              <w:t xml:space="preserve"> 2020</w:t>
            </w:r>
          </w:p>
        </w:tc>
      </w:tr>
      <w:tr w:rsidR="00F16A9D" w:rsidRPr="00EF1B0D" w14:paraId="1C37EEED" w14:textId="77777777" w:rsidTr="00F16A9D">
        <w:tc>
          <w:tcPr>
            <w:tcW w:w="2074" w:type="dxa"/>
          </w:tcPr>
          <w:p w14:paraId="79EAAC2A"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14:paraId="3ADBC596" w14:textId="0F96B77B" w:rsidR="00F16A9D" w:rsidRPr="00EF1B0D" w:rsidRDefault="0050359C" w:rsidP="002070D0">
            <w:pPr>
              <w:rPr>
                <w:rFonts w:ascii="Calibri" w:eastAsia="Times New Roman" w:hAnsi="Calibri" w:cs="Times New Roman"/>
              </w:rPr>
            </w:pPr>
            <w:r w:rsidRPr="0050359C">
              <w:rPr>
                <w:rFonts w:ascii="Calibri" w:hAnsi="Calibri" w:cs="Times New Roman"/>
              </w:rPr>
              <w:t>CS 243 (Architecture)</w:t>
            </w:r>
            <w:r>
              <w:rPr>
                <w:rFonts w:ascii="Calibri" w:hAnsi="Calibri" w:cs="Times New Roman"/>
              </w:rPr>
              <w:t>;</w:t>
            </w:r>
            <w:r w:rsidRPr="0050359C">
              <w:rPr>
                <w:rFonts w:ascii="Calibri" w:hAnsi="Calibri" w:cs="Times New Roman"/>
              </w:rPr>
              <w:t xml:space="preserve"> STAT 108</w:t>
            </w:r>
          </w:p>
        </w:tc>
      </w:tr>
      <w:tr w:rsidR="00F16A9D" w:rsidRPr="00EF1B0D" w14:paraId="39A1AE89" w14:textId="77777777" w:rsidTr="00F16A9D">
        <w:tc>
          <w:tcPr>
            <w:tcW w:w="2074" w:type="dxa"/>
          </w:tcPr>
          <w:p w14:paraId="28D5AF00"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14:paraId="28A74F9E"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b/>
              </w:rPr>
              <w:t>Lecture:</w:t>
            </w:r>
          </w:p>
          <w:p w14:paraId="35A63837" w14:textId="36C7108B" w:rsidR="00F16A9D" w:rsidRPr="00EF1B0D" w:rsidRDefault="002C70DD" w:rsidP="002070D0">
            <w:pPr>
              <w:rPr>
                <w:rFonts w:ascii="Calibri" w:hAnsi="Calibri" w:cs="Times New Roman"/>
              </w:rPr>
            </w:pPr>
            <w:r>
              <w:rPr>
                <w:rFonts w:ascii="Calibri" w:hAnsi="Calibri" w:cs="Times New Roman"/>
              </w:rPr>
              <w:t xml:space="preserve">Tu, Th </w:t>
            </w:r>
            <w:r w:rsidR="009D3A26">
              <w:rPr>
                <w:rFonts w:ascii="Calibri" w:hAnsi="Calibri" w:cs="Times New Roman"/>
              </w:rPr>
              <w:t>1</w:t>
            </w:r>
            <w:r w:rsidR="0083789D">
              <w:rPr>
                <w:rFonts w:ascii="Calibri" w:hAnsi="Calibri" w:cs="Times New Roman"/>
              </w:rPr>
              <w:t>-</w:t>
            </w:r>
            <w:r w:rsidR="00D773CC">
              <w:rPr>
                <w:rFonts w:ascii="Calibri" w:hAnsi="Calibri" w:cs="Times New Roman"/>
              </w:rPr>
              <w:t>2</w:t>
            </w:r>
            <w:r w:rsidR="00D00B5C">
              <w:rPr>
                <w:rFonts w:ascii="Calibri" w:hAnsi="Calibri" w:cs="Times New Roman"/>
              </w:rPr>
              <w:t>:20</w:t>
            </w:r>
            <w:r w:rsidR="008A2A26">
              <w:rPr>
                <w:rFonts w:ascii="Calibri" w:hAnsi="Calibri" w:cs="Times New Roman"/>
              </w:rPr>
              <w:t xml:space="preserve"> </w:t>
            </w:r>
            <w:r w:rsidR="005355AC">
              <w:rPr>
                <w:rFonts w:ascii="Calibri" w:hAnsi="Calibri" w:cs="Times New Roman"/>
              </w:rPr>
              <w:t>via Zoom (see canvas for link)</w:t>
            </w:r>
          </w:p>
          <w:p w14:paraId="44C76B53" w14:textId="77777777" w:rsidR="00F16A9D" w:rsidRPr="00EF1B0D" w:rsidRDefault="00F16A9D" w:rsidP="002070D0">
            <w:pPr>
              <w:rPr>
                <w:rFonts w:ascii="Calibri" w:eastAsia="Times New Roman" w:hAnsi="Calibri" w:cs="Times New Roman"/>
              </w:rPr>
            </w:pPr>
          </w:p>
          <w:p w14:paraId="316D24B9" w14:textId="77777777" w:rsidR="00F16A9D" w:rsidRDefault="00F16A9D" w:rsidP="002070D0">
            <w:pPr>
              <w:rPr>
                <w:rFonts w:ascii="Calibri" w:hAnsi="Calibri" w:cs="Times New Roman"/>
                <w:b/>
              </w:rPr>
            </w:pPr>
            <w:r>
              <w:rPr>
                <w:rFonts w:ascii="Calibri" w:hAnsi="Calibri" w:cs="Times New Roman"/>
                <w:b/>
              </w:rPr>
              <w:t>Lab:</w:t>
            </w:r>
          </w:p>
          <w:p w14:paraId="43269151" w14:textId="4D67BA4F" w:rsidR="00D00B5C" w:rsidRPr="00D00B5C" w:rsidRDefault="00396F42" w:rsidP="0083789D">
            <w:pPr>
              <w:rPr>
                <w:rFonts w:ascii="Calibri" w:hAnsi="Calibri" w:cs="Times New Roman"/>
              </w:rPr>
            </w:pPr>
            <w:r>
              <w:rPr>
                <w:rFonts w:ascii="Calibri" w:hAnsi="Calibri" w:cs="Times New Roman"/>
              </w:rPr>
              <w:t>F</w:t>
            </w:r>
            <w:r w:rsidR="002C70DD">
              <w:rPr>
                <w:rFonts w:ascii="Calibri" w:hAnsi="Calibri" w:cs="Times New Roman"/>
              </w:rPr>
              <w:t xml:space="preserve">: </w:t>
            </w:r>
            <w:r w:rsidR="00D773CC">
              <w:rPr>
                <w:rFonts w:ascii="Calibri" w:hAnsi="Calibri" w:cs="Times New Roman"/>
              </w:rPr>
              <w:t>1</w:t>
            </w:r>
            <w:r>
              <w:rPr>
                <w:rFonts w:ascii="Calibri" w:hAnsi="Calibri" w:cs="Times New Roman"/>
              </w:rPr>
              <w:t>-</w:t>
            </w:r>
            <w:r w:rsidR="00D773CC">
              <w:rPr>
                <w:rFonts w:ascii="Calibri" w:hAnsi="Calibri" w:cs="Times New Roman"/>
              </w:rPr>
              <w:t xml:space="preserve">2:50; 3-4:50 </w:t>
            </w:r>
            <w:r>
              <w:rPr>
                <w:rFonts w:ascii="Calibri" w:hAnsi="Calibri" w:cs="Times New Roman"/>
              </w:rPr>
              <w:t xml:space="preserve"> </w:t>
            </w:r>
            <w:r w:rsidR="005355AC">
              <w:rPr>
                <w:rFonts w:ascii="Calibri" w:hAnsi="Calibri" w:cs="Times New Roman"/>
              </w:rPr>
              <w:t>via Zoom (see canvas for link)</w:t>
            </w:r>
          </w:p>
        </w:tc>
      </w:tr>
      <w:tr w:rsidR="00F16A9D" w:rsidRPr="00EF1B0D" w14:paraId="7D21A03E" w14:textId="77777777" w:rsidTr="00F16A9D">
        <w:tc>
          <w:tcPr>
            <w:tcW w:w="2074" w:type="dxa"/>
          </w:tcPr>
          <w:p w14:paraId="0AB19D02"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14:paraId="5AE10408" w14:textId="77777777"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14:paraId="518F43D2" w14:textId="65D99617" w:rsidR="008A2A26" w:rsidRDefault="008A2A26" w:rsidP="00D00B5C">
            <w:pPr>
              <w:rPr>
                <w:rFonts w:ascii="Calibri" w:hAnsi="Calibri" w:cs="Times New Roman"/>
              </w:rPr>
            </w:pPr>
            <w:r>
              <w:rPr>
                <w:rFonts w:ascii="Calibri" w:hAnsi="Calibri" w:cs="Times New Roman"/>
              </w:rPr>
              <w:t>Github (</w:t>
            </w:r>
            <w:hyperlink r:id="rId5" w:history="1">
              <w:r w:rsidR="00D773CC">
                <w:rPr>
                  <w:rStyle w:val="Hyperlink"/>
                </w:rPr>
                <w:t>https://github.com/acarteas/2020-fall-cs346</w:t>
              </w:r>
            </w:hyperlink>
            <w:r w:rsidR="00100519">
              <w:rPr>
                <w:rFonts w:ascii="Calibri" w:hAnsi="Calibri" w:cs="Times New Roman"/>
              </w:rPr>
              <w:t>)</w:t>
            </w:r>
          </w:p>
          <w:p w14:paraId="05648A7D" w14:textId="4C3065F8" w:rsidR="005355AC" w:rsidRPr="008C6DE5" w:rsidRDefault="005355AC" w:rsidP="00D00B5C">
            <w:pPr>
              <w:rPr>
                <w:rFonts w:ascii="Calibri" w:hAnsi="Calibri" w:cs="Times New Roman"/>
              </w:rPr>
            </w:pPr>
            <w:r>
              <w:rPr>
                <w:rFonts w:ascii="Calibri" w:hAnsi="Calibri" w:cs="Times New Roman"/>
              </w:rPr>
              <w:t>Discord (</w:t>
            </w:r>
            <w:r w:rsidR="00D773CC" w:rsidRPr="00D773CC">
              <w:t>https://discord.gg/CEH7Use</w:t>
            </w:r>
            <w:r>
              <w:rPr>
                <w:rFonts w:ascii="Calibri" w:hAnsi="Calibri" w:cs="Times New Roman"/>
              </w:rPr>
              <w:t xml:space="preserve"> -- expires after 50 uses)</w:t>
            </w:r>
          </w:p>
        </w:tc>
      </w:tr>
    </w:tbl>
    <w:p w14:paraId="0E0D6BA1" w14:textId="77777777"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14:paraId="5CF9CD8E" w14:textId="77777777" w:rsidTr="00F16A9D">
        <w:tc>
          <w:tcPr>
            <w:tcW w:w="2059" w:type="dxa"/>
          </w:tcPr>
          <w:p w14:paraId="33E6B1C4"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301" w:type="dxa"/>
          </w:tcPr>
          <w:p w14:paraId="343E8179"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14:paraId="29DAD93F" w14:textId="77777777" w:rsidTr="00F16A9D">
        <w:tc>
          <w:tcPr>
            <w:tcW w:w="2059" w:type="dxa"/>
          </w:tcPr>
          <w:p w14:paraId="764FAF2D"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14:paraId="6A005572" w14:textId="66BF3B2E" w:rsidR="00F16A9D" w:rsidRPr="00EF1B0D" w:rsidRDefault="00D773CC" w:rsidP="008C6DE5">
            <w:pPr>
              <w:rPr>
                <w:rFonts w:ascii="Calibri" w:eastAsia="Times New Roman" w:hAnsi="Calibri" w:cs="Times New Roman"/>
              </w:rPr>
            </w:pPr>
            <w:r>
              <w:rPr>
                <w:rFonts w:ascii="Calibri" w:hAnsi="Calibri" w:cs="Times New Roman"/>
              </w:rPr>
              <w:t>The Internet</w:t>
            </w:r>
          </w:p>
        </w:tc>
      </w:tr>
      <w:tr w:rsidR="00F16A9D" w:rsidRPr="00EF1B0D" w14:paraId="08006084" w14:textId="77777777" w:rsidTr="00F16A9D">
        <w:tc>
          <w:tcPr>
            <w:tcW w:w="2059" w:type="dxa"/>
          </w:tcPr>
          <w:p w14:paraId="4BCD0FC4"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14:paraId="3AE54121" w14:textId="34A5C70E" w:rsidR="009D3A26" w:rsidRPr="00EF1B0D" w:rsidRDefault="005355AC" w:rsidP="0083789D">
            <w:pPr>
              <w:rPr>
                <w:rFonts w:ascii="Calibri" w:eastAsia="Times New Roman" w:hAnsi="Calibri" w:cs="Times New Roman"/>
              </w:rPr>
            </w:pPr>
            <w:r>
              <w:rPr>
                <w:rFonts w:ascii="Calibri" w:hAnsi="Calibri" w:cs="Times New Roman"/>
              </w:rPr>
              <w:t>We’re online.  Shoot me a message on Discord and I’ll respond when I can.</w:t>
            </w:r>
          </w:p>
        </w:tc>
      </w:tr>
      <w:tr w:rsidR="00F16A9D" w:rsidRPr="00EF1B0D" w14:paraId="38BA213C" w14:textId="77777777" w:rsidTr="00F16A9D">
        <w:tc>
          <w:tcPr>
            <w:tcW w:w="2059" w:type="dxa"/>
          </w:tcPr>
          <w:p w14:paraId="11834D0C"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14:paraId="752F7576"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14:paraId="5799CDE4" w14:textId="77777777" w:rsidR="00AF1D9E" w:rsidRDefault="00AF1D9E" w:rsidP="00AF1D9E"/>
    <w:p w14:paraId="427C8E87" w14:textId="7F69CE36" w:rsidR="00AF1D9E" w:rsidRDefault="00AF1D9E" w:rsidP="00AF1D9E">
      <w:pPr>
        <w:pStyle w:val="Heading2"/>
      </w:pPr>
      <w:r>
        <w:t>Textbooks</w:t>
      </w:r>
    </w:p>
    <w:p w14:paraId="6441D211" w14:textId="30B244E5" w:rsidR="00D773CC" w:rsidRDefault="00D773CC" w:rsidP="00D773CC">
      <w:r>
        <w:t>Data Communications and Networking (5th Edition), Behrouz A. Forouzan, ISBN 978-0-07-337622-6</w:t>
      </w:r>
    </w:p>
    <w:p w14:paraId="4C24CA3D" w14:textId="77777777" w:rsidR="00D773CC" w:rsidRDefault="00D773CC" w:rsidP="00D773CC">
      <w:r>
        <w:t>Used copies of this textbook are available, as are rental copies from the HSU bookstore and both rental and e-textbook form from online outlets such as http://chegg.com</w:t>
      </w:r>
    </w:p>
    <w:p w14:paraId="1918F58A" w14:textId="3A6F6DDD" w:rsidR="00D773CC" w:rsidRPr="00D773CC" w:rsidRDefault="00D773CC" w:rsidP="00D773CC">
      <w:r>
        <w:t>The 4th edition of the text is also usable for this course, and a copy of the 4th edition is on reserve in the HSU Library.  There are international and e-book versions of the 4th and 5th editions that may be used as well, though some course material may be presented in a different order in other editions of the text.  Other materials which may be offered for sale along with the text will not be used in this course, so you do not need to purchase them.</w:t>
      </w:r>
    </w:p>
    <w:p w14:paraId="77D28888" w14:textId="77777777" w:rsidR="005B2386" w:rsidRDefault="005B2386" w:rsidP="005B2386">
      <w:pPr>
        <w:pStyle w:val="Heading2"/>
        <w:rPr>
          <w:rFonts w:eastAsia="Times New Roman"/>
        </w:rPr>
      </w:pPr>
      <w:r>
        <w:rPr>
          <w:rFonts w:eastAsia="Times New Roman"/>
        </w:rPr>
        <w:t>Other Materials</w:t>
      </w:r>
    </w:p>
    <w:p w14:paraId="62CCC590" w14:textId="77777777" w:rsidR="005B2386" w:rsidRPr="005B2386" w:rsidRDefault="00CF3EB6" w:rsidP="00F16A9D">
      <w:r>
        <w:t>None</w:t>
      </w:r>
    </w:p>
    <w:p w14:paraId="64C3FE66" w14:textId="49ABCDAB" w:rsidR="00AF1D9E" w:rsidRDefault="00AF1D9E" w:rsidP="00AF1D9E">
      <w:pPr>
        <w:pStyle w:val="Heading2"/>
      </w:pPr>
      <w:r>
        <w:t>Course Outline</w:t>
      </w:r>
    </w:p>
    <w:p w14:paraId="20188CC7" w14:textId="77777777" w:rsidR="0050359C" w:rsidRDefault="0050359C" w:rsidP="0050359C">
      <w:r>
        <w:t xml:space="preserve">This course introduces telecommunications, computer networking, and some elements of network theory and practice.  There are both lecture and laboratory components to this class – the lab will allow students </w:t>
      </w:r>
      <w:r>
        <w:lastRenderedPageBreak/>
        <w:t>to practice problems in telecommunications theory and demonstrate practical aspects of networking.  Students are expected to fully participate in all aspects of this course.</w:t>
      </w:r>
    </w:p>
    <w:p w14:paraId="68DD61C4" w14:textId="77777777" w:rsidR="0050359C" w:rsidRDefault="0050359C" w:rsidP="0050359C">
      <w:r>
        <w:t>This course is a survey of telecommunications and networks as it applies to all aspects of information systems and computer science.  It would be appropriate to think of CS 346 as a literacy course, one that allows students to have a basic level of competency in the deployment and analysis of computer networks, both as they exist today and how they may look in the future.</w:t>
      </w:r>
    </w:p>
    <w:p w14:paraId="5EFE029E" w14:textId="0FFC943E" w:rsidR="0050359C" w:rsidRPr="0050359C" w:rsidRDefault="0050359C" w:rsidP="0050359C">
      <w:r>
        <w:t>This course is designed to be valuable to students in all subfields of computer science, and is thus very broadly based, as opposed to a narrow vendor-specific focus.  This course is not specifically designed to satisfy certification requirements (such as Cisco's CCNA programs), but it should prove useful as a foundation course should you decide to pursue such a certification in the future.</w:t>
      </w:r>
    </w:p>
    <w:p w14:paraId="1E17E500" w14:textId="77777777" w:rsidR="00AF1D9E" w:rsidRDefault="00AF1D9E" w:rsidP="00AF1D9E">
      <w:pPr>
        <w:pStyle w:val="Heading2"/>
      </w:pPr>
      <w:r>
        <w:t>Student Learning Outcomes and Assessment</w:t>
      </w:r>
    </w:p>
    <w:p w14:paraId="15B8F2DD" w14:textId="77777777" w:rsidR="00F16A9D" w:rsidRDefault="00F16A9D" w:rsidP="00F16A9D">
      <w:r>
        <w:t xml:space="preserve">This course addresses departmental learning outcomes of: </w:t>
      </w:r>
    </w:p>
    <w:p w14:paraId="7349D529" w14:textId="77777777" w:rsidR="00F16A9D" w:rsidRDefault="00F16A9D" w:rsidP="00144B1A">
      <w:pPr>
        <w:spacing w:line="240" w:lineRule="auto"/>
        <w:contextualSpacing/>
      </w:pPr>
      <w:r>
        <w:t>•</w:t>
      </w:r>
      <w:r>
        <w:tab/>
        <w:t>Computational Thinking</w:t>
      </w:r>
    </w:p>
    <w:p w14:paraId="72836DAB" w14:textId="77777777" w:rsidR="00F16A9D" w:rsidRDefault="00F16A9D" w:rsidP="00144B1A">
      <w:pPr>
        <w:spacing w:line="240" w:lineRule="auto"/>
        <w:contextualSpacing/>
      </w:pPr>
      <w:r>
        <w:t>•</w:t>
      </w:r>
      <w:r>
        <w:tab/>
        <w:t>Technical Writing</w:t>
      </w:r>
    </w:p>
    <w:p w14:paraId="75185317" w14:textId="5A93F6FF" w:rsidR="00144B1A" w:rsidRDefault="00F16A9D" w:rsidP="00144B1A">
      <w:pPr>
        <w:spacing w:line="240" w:lineRule="auto"/>
        <w:contextualSpacing/>
      </w:pPr>
      <w:r>
        <w:t>•</w:t>
      </w:r>
      <w:r>
        <w:tab/>
        <w:t>Communicating and Collaborating</w:t>
      </w:r>
    </w:p>
    <w:p w14:paraId="504ED69F" w14:textId="77777777" w:rsidR="00F16A9D" w:rsidRDefault="00F16A9D" w:rsidP="00F16A9D">
      <w:pPr>
        <w:pStyle w:val="Heading1"/>
      </w:pPr>
      <w:r>
        <w:t>HSU Learning Outcomes that this course addresses:</w:t>
      </w:r>
    </w:p>
    <w:p w14:paraId="7B8C605C" w14:textId="77777777" w:rsidR="00F16A9D" w:rsidRDefault="00F16A9D" w:rsidP="00F16A9D">
      <w:r>
        <w:t>This course explicitly contributes to students’ acquisition of skills and knowledge relevant to HSU Learning Outcomes:</w:t>
      </w:r>
    </w:p>
    <w:p w14:paraId="53599804" w14:textId="77777777" w:rsidR="00F16A9D" w:rsidRDefault="00F16A9D" w:rsidP="00F16A9D">
      <w:r>
        <w:t>HSU graduates will have demonstrated:</w:t>
      </w:r>
    </w:p>
    <w:p w14:paraId="2F29AF31" w14:textId="77777777" w:rsidR="00F16A9D" w:rsidRDefault="00F16A9D" w:rsidP="00144B1A">
      <w:pPr>
        <w:spacing w:line="240" w:lineRule="auto"/>
        <w:contextualSpacing/>
      </w:pPr>
      <w:r>
        <w:t>•</w:t>
      </w:r>
      <w:r>
        <w:tab/>
        <w:t>Effective communication through written and oral modes.</w:t>
      </w:r>
    </w:p>
    <w:p w14:paraId="6D32A731" w14:textId="77777777" w:rsidR="00F16A9D" w:rsidRDefault="00F16A9D" w:rsidP="00144B1A">
      <w:pPr>
        <w:spacing w:line="240" w:lineRule="auto"/>
        <w:contextualSpacing/>
      </w:pPr>
      <w:r>
        <w:t>•</w:t>
      </w:r>
      <w:r>
        <w:tab/>
        <w:t>Critical and creative thinking skills in acquiring a broad base of knowledge and applying it to complex issues.</w:t>
      </w:r>
    </w:p>
    <w:p w14:paraId="4B44EC13" w14:textId="77777777" w:rsidR="00F16A9D" w:rsidRDefault="00F16A9D" w:rsidP="00144B1A">
      <w:pPr>
        <w:spacing w:line="240" w:lineRule="auto"/>
        <w:contextualSpacing/>
      </w:pPr>
      <w:r>
        <w:t>•</w:t>
      </w:r>
      <w:r>
        <w:tab/>
        <w:t>Competence in a major area of study.</w:t>
      </w:r>
    </w:p>
    <w:p w14:paraId="2E2176AF" w14:textId="77777777" w:rsidR="00F16A9D" w:rsidRDefault="00F16A9D" w:rsidP="00144B1A">
      <w:pPr>
        <w:spacing w:line="240" w:lineRule="auto"/>
        <w:contextualSpacing/>
      </w:pPr>
      <w:r>
        <w:t>HSU graduates will be prepared to:</w:t>
      </w:r>
    </w:p>
    <w:p w14:paraId="54D2F2FC" w14:textId="77777777" w:rsidR="00F16A9D" w:rsidRPr="008A15CA" w:rsidRDefault="00F16A9D" w:rsidP="00144B1A">
      <w:pPr>
        <w:spacing w:line="240" w:lineRule="auto"/>
        <w:contextualSpacing/>
        <w:rPr>
          <w:rFonts w:eastAsia="Times New Roman"/>
        </w:rPr>
      </w:pPr>
      <w:r>
        <w:t>•</w:t>
      </w:r>
      <w:r>
        <w:tab/>
        <w:t>Succeed in their chosen careers.</w:t>
      </w:r>
    </w:p>
    <w:p w14:paraId="3BC09E77" w14:textId="77777777" w:rsidR="00AF1D9E" w:rsidRDefault="00AF1D9E" w:rsidP="00AF1D9E">
      <w:pPr>
        <w:pStyle w:val="Heading2"/>
      </w:pPr>
      <w:r>
        <w:t>Grades</w:t>
      </w:r>
    </w:p>
    <w:p w14:paraId="678C0ACD" w14:textId="77777777" w:rsidR="00750B97" w:rsidRDefault="00AF1D9E" w:rsidP="00AA5C67">
      <w:r>
        <w:t>Grades will be based on the following (weights are in parenthesis):</w:t>
      </w:r>
    </w:p>
    <w:p w14:paraId="028756EF" w14:textId="4131A07D" w:rsidR="0083789D" w:rsidRDefault="00CC6FB4" w:rsidP="00CF3EB6">
      <w:pPr>
        <w:pStyle w:val="ListParagraph"/>
        <w:numPr>
          <w:ilvl w:val="0"/>
          <w:numId w:val="1"/>
        </w:numPr>
      </w:pPr>
      <w:r>
        <w:t xml:space="preserve">Active </w:t>
      </w:r>
      <w:r w:rsidR="00843E49">
        <w:t>Participa</w:t>
      </w:r>
      <w:r w:rsidR="0083789D">
        <w:t xml:space="preserve">tion </w:t>
      </w:r>
      <w:r>
        <w:t xml:space="preserve">and Attendance </w:t>
      </w:r>
      <w:r w:rsidR="0083789D">
        <w:t>(</w:t>
      </w:r>
      <w:r>
        <w:t>10</w:t>
      </w:r>
      <w:r w:rsidR="00843E49">
        <w:t>%)</w:t>
      </w:r>
    </w:p>
    <w:p w14:paraId="27E6AA9C" w14:textId="2E358F87" w:rsidR="00AD2FE9" w:rsidRDefault="00AD2FE9" w:rsidP="00CF3EB6">
      <w:pPr>
        <w:pStyle w:val="ListParagraph"/>
        <w:numPr>
          <w:ilvl w:val="0"/>
          <w:numId w:val="1"/>
        </w:numPr>
      </w:pPr>
      <w:r>
        <w:t>Github Activity (5%)</w:t>
      </w:r>
    </w:p>
    <w:p w14:paraId="1D1EB6FD" w14:textId="222D5C10" w:rsidR="00282781" w:rsidRDefault="001B6037" w:rsidP="00750B97">
      <w:pPr>
        <w:pStyle w:val="ListParagraph"/>
        <w:numPr>
          <w:ilvl w:val="0"/>
          <w:numId w:val="1"/>
        </w:numPr>
      </w:pPr>
      <w:r>
        <w:t>Assignments</w:t>
      </w:r>
      <w:r w:rsidR="00AF1D9E">
        <w:t xml:space="preserve"> (</w:t>
      </w:r>
      <w:r w:rsidR="00AD2FE9">
        <w:t>60</w:t>
      </w:r>
      <w:r w:rsidR="00AF1D9E">
        <w:t>%</w:t>
      </w:r>
      <w:r w:rsidR="00095E46">
        <w:t>)</w:t>
      </w:r>
    </w:p>
    <w:p w14:paraId="444FDE47" w14:textId="4EBEB3C0" w:rsidR="00AF1D9E" w:rsidRDefault="0050359C" w:rsidP="00CC6FB4">
      <w:pPr>
        <w:pStyle w:val="ListParagraph"/>
        <w:numPr>
          <w:ilvl w:val="0"/>
          <w:numId w:val="1"/>
        </w:numPr>
      </w:pPr>
      <w:r>
        <w:t>Labs</w:t>
      </w:r>
      <w:r w:rsidR="00CF3EB6">
        <w:t xml:space="preserve"> (</w:t>
      </w:r>
      <w:r>
        <w:t>15</w:t>
      </w:r>
      <w:r w:rsidR="00CF3EB6">
        <w:t>%)</w:t>
      </w:r>
    </w:p>
    <w:p w14:paraId="0502A685" w14:textId="0F1A6AE3" w:rsidR="0050359C" w:rsidRDefault="0050359C" w:rsidP="00CC6FB4">
      <w:pPr>
        <w:pStyle w:val="ListParagraph"/>
        <w:numPr>
          <w:ilvl w:val="0"/>
          <w:numId w:val="1"/>
        </w:numPr>
      </w:pPr>
      <w:r>
        <w:t>Final (10%)</w:t>
      </w:r>
    </w:p>
    <w:p w14:paraId="470F19AB" w14:textId="77777777" w:rsidR="00AF1D9E" w:rsidRDefault="00AF1D9E" w:rsidP="00AF1D9E">
      <w:r>
        <w:t>Letter grades will be assigned according to the following scale:</w:t>
      </w:r>
    </w:p>
    <w:tbl>
      <w:tblPr>
        <w:tblStyle w:val="LightShading1"/>
        <w:tblW w:w="0" w:type="auto"/>
        <w:tblLook w:val="0400" w:firstRow="0" w:lastRow="0" w:firstColumn="0" w:lastColumn="0" w:noHBand="0" w:noVBand="1"/>
      </w:tblPr>
      <w:tblGrid>
        <w:gridCol w:w="1882"/>
        <w:gridCol w:w="1869"/>
        <w:gridCol w:w="1862"/>
        <w:gridCol w:w="1878"/>
        <w:gridCol w:w="1869"/>
      </w:tblGrid>
      <w:tr w:rsidR="005601DB" w14:paraId="12A34E87" w14:textId="77777777" w:rsidTr="008D4B57">
        <w:trPr>
          <w:cnfStyle w:val="000000100000" w:firstRow="0" w:lastRow="0" w:firstColumn="0" w:lastColumn="0" w:oddVBand="0" w:evenVBand="0" w:oddHBand="1" w:evenHBand="0" w:firstRowFirstColumn="0" w:firstRowLastColumn="0" w:lastRowFirstColumn="0" w:lastRowLastColumn="0"/>
        </w:trPr>
        <w:tc>
          <w:tcPr>
            <w:tcW w:w="1915" w:type="dxa"/>
          </w:tcPr>
          <w:p w14:paraId="295880BA" w14:textId="77777777" w:rsidR="005601DB" w:rsidRDefault="005601DB" w:rsidP="008D4B57">
            <w:r>
              <w:t>93.00 – 100.00</w:t>
            </w:r>
          </w:p>
        </w:tc>
        <w:tc>
          <w:tcPr>
            <w:tcW w:w="1915" w:type="dxa"/>
          </w:tcPr>
          <w:p w14:paraId="434F1D9C" w14:textId="77777777" w:rsidR="005601DB" w:rsidRDefault="005601DB" w:rsidP="008D4B57">
            <w:r>
              <w:t>A</w:t>
            </w:r>
          </w:p>
        </w:tc>
        <w:tc>
          <w:tcPr>
            <w:tcW w:w="1915" w:type="dxa"/>
          </w:tcPr>
          <w:p w14:paraId="4D2FD2CC" w14:textId="77777777" w:rsidR="005601DB" w:rsidRDefault="005601DB" w:rsidP="008D4B57"/>
        </w:tc>
        <w:tc>
          <w:tcPr>
            <w:tcW w:w="1915" w:type="dxa"/>
          </w:tcPr>
          <w:p w14:paraId="3EB6AFE1" w14:textId="77777777" w:rsidR="005601DB" w:rsidRDefault="005601DB" w:rsidP="008D4B57">
            <w:r>
              <w:t>71.00 – 75.99</w:t>
            </w:r>
          </w:p>
        </w:tc>
        <w:tc>
          <w:tcPr>
            <w:tcW w:w="1916" w:type="dxa"/>
          </w:tcPr>
          <w:p w14:paraId="0186276E" w14:textId="77777777" w:rsidR="005601DB" w:rsidRDefault="005601DB" w:rsidP="008D4B57">
            <w:r>
              <w:t>C</w:t>
            </w:r>
          </w:p>
        </w:tc>
      </w:tr>
      <w:tr w:rsidR="005601DB" w14:paraId="3222DCB6" w14:textId="77777777" w:rsidTr="008D4B57">
        <w:tc>
          <w:tcPr>
            <w:tcW w:w="1915" w:type="dxa"/>
          </w:tcPr>
          <w:p w14:paraId="1E0840ED" w14:textId="77777777" w:rsidR="005601DB" w:rsidRDefault="005601DB" w:rsidP="008D4B57">
            <w:r>
              <w:lastRenderedPageBreak/>
              <w:t>90.00 – 92.99</w:t>
            </w:r>
          </w:p>
        </w:tc>
        <w:tc>
          <w:tcPr>
            <w:tcW w:w="1915" w:type="dxa"/>
          </w:tcPr>
          <w:p w14:paraId="3DAF85B3" w14:textId="77777777" w:rsidR="005601DB" w:rsidRDefault="005601DB" w:rsidP="008D4B57">
            <w:r>
              <w:t>A-</w:t>
            </w:r>
          </w:p>
        </w:tc>
        <w:tc>
          <w:tcPr>
            <w:tcW w:w="1915" w:type="dxa"/>
          </w:tcPr>
          <w:p w14:paraId="11A8EBB3" w14:textId="77777777" w:rsidR="005601DB" w:rsidRDefault="005601DB" w:rsidP="008D4B57"/>
        </w:tc>
        <w:tc>
          <w:tcPr>
            <w:tcW w:w="1915" w:type="dxa"/>
          </w:tcPr>
          <w:p w14:paraId="1866EEB9" w14:textId="77777777" w:rsidR="005601DB" w:rsidRDefault="005601DB" w:rsidP="008D4B57">
            <w:r>
              <w:t>69.00 – 70.99</w:t>
            </w:r>
          </w:p>
        </w:tc>
        <w:tc>
          <w:tcPr>
            <w:tcW w:w="1916" w:type="dxa"/>
          </w:tcPr>
          <w:p w14:paraId="3FE0E7A1" w14:textId="77777777" w:rsidR="005601DB" w:rsidRDefault="005601DB" w:rsidP="008D4B57">
            <w:r>
              <w:t>C-</w:t>
            </w:r>
          </w:p>
        </w:tc>
      </w:tr>
      <w:tr w:rsidR="001224B8" w14:paraId="3C79FC18" w14:textId="77777777" w:rsidTr="008D4B57">
        <w:trPr>
          <w:cnfStyle w:val="000000100000" w:firstRow="0" w:lastRow="0" w:firstColumn="0" w:lastColumn="0" w:oddVBand="0" w:evenVBand="0" w:oddHBand="1" w:evenHBand="0" w:firstRowFirstColumn="0" w:firstRowLastColumn="0" w:lastRowFirstColumn="0" w:lastRowLastColumn="0"/>
        </w:trPr>
        <w:tc>
          <w:tcPr>
            <w:tcW w:w="1915" w:type="dxa"/>
          </w:tcPr>
          <w:p w14:paraId="7E7A080E" w14:textId="77777777" w:rsidR="001224B8" w:rsidRDefault="001224B8" w:rsidP="008D4B57">
            <w:r>
              <w:t>87.00 – 89.99</w:t>
            </w:r>
          </w:p>
        </w:tc>
        <w:tc>
          <w:tcPr>
            <w:tcW w:w="1915" w:type="dxa"/>
          </w:tcPr>
          <w:p w14:paraId="2A940E67" w14:textId="77777777" w:rsidR="001224B8" w:rsidRDefault="001224B8" w:rsidP="008D4B57">
            <w:r>
              <w:t>B+</w:t>
            </w:r>
          </w:p>
        </w:tc>
        <w:tc>
          <w:tcPr>
            <w:tcW w:w="1915" w:type="dxa"/>
          </w:tcPr>
          <w:p w14:paraId="0CF94F13" w14:textId="77777777" w:rsidR="001224B8" w:rsidRDefault="001224B8" w:rsidP="008D4B57"/>
        </w:tc>
        <w:tc>
          <w:tcPr>
            <w:tcW w:w="1915" w:type="dxa"/>
          </w:tcPr>
          <w:p w14:paraId="535B5495" w14:textId="77777777" w:rsidR="001224B8" w:rsidRDefault="001224B8" w:rsidP="00D6721D">
            <w:r>
              <w:t>60.00 – 68.99</w:t>
            </w:r>
          </w:p>
        </w:tc>
        <w:tc>
          <w:tcPr>
            <w:tcW w:w="1916" w:type="dxa"/>
          </w:tcPr>
          <w:p w14:paraId="71C8B94F" w14:textId="77777777" w:rsidR="001224B8" w:rsidRDefault="001224B8" w:rsidP="00D6721D">
            <w:r>
              <w:t>D</w:t>
            </w:r>
          </w:p>
        </w:tc>
      </w:tr>
      <w:tr w:rsidR="001224B8" w14:paraId="7C98EB1A" w14:textId="77777777" w:rsidTr="008D4B57">
        <w:tc>
          <w:tcPr>
            <w:tcW w:w="1915" w:type="dxa"/>
          </w:tcPr>
          <w:p w14:paraId="2EC8E9E1" w14:textId="77777777" w:rsidR="001224B8" w:rsidRDefault="001224B8" w:rsidP="008D4B57">
            <w:r>
              <w:t>82.00 – 86.99</w:t>
            </w:r>
          </w:p>
        </w:tc>
        <w:tc>
          <w:tcPr>
            <w:tcW w:w="1915" w:type="dxa"/>
          </w:tcPr>
          <w:p w14:paraId="6CC12950" w14:textId="77777777" w:rsidR="001224B8" w:rsidRDefault="001224B8" w:rsidP="008D4B57">
            <w:r>
              <w:t>B</w:t>
            </w:r>
          </w:p>
        </w:tc>
        <w:tc>
          <w:tcPr>
            <w:tcW w:w="1915" w:type="dxa"/>
          </w:tcPr>
          <w:p w14:paraId="495AD454" w14:textId="77777777" w:rsidR="001224B8" w:rsidRDefault="001224B8" w:rsidP="008D4B57"/>
        </w:tc>
        <w:tc>
          <w:tcPr>
            <w:tcW w:w="1915" w:type="dxa"/>
          </w:tcPr>
          <w:p w14:paraId="3C907481" w14:textId="77777777" w:rsidR="001224B8" w:rsidRDefault="001224B8" w:rsidP="00D6721D">
            <w:r>
              <w:t>00.00 – 59.99</w:t>
            </w:r>
          </w:p>
        </w:tc>
        <w:tc>
          <w:tcPr>
            <w:tcW w:w="1916" w:type="dxa"/>
          </w:tcPr>
          <w:p w14:paraId="0CD2587A" w14:textId="77777777" w:rsidR="001224B8" w:rsidRDefault="001224B8" w:rsidP="00D6721D">
            <w:r>
              <w:t>F</w:t>
            </w:r>
          </w:p>
        </w:tc>
      </w:tr>
      <w:tr w:rsidR="001224B8" w14:paraId="7A3C07C4" w14:textId="77777777" w:rsidTr="008D4B57">
        <w:trPr>
          <w:cnfStyle w:val="000000100000" w:firstRow="0" w:lastRow="0" w:firstColumn="0" w:lastColumn="0" w:oddVBand="0" w:evenVBand="0" w:oddHBand="1" w:evenHBand="0" w:firstRowFirstColumn="0" w:firstRowLastColumn="0" w:lastRowFirstColumn="0" w:lastRowLastColumn="0"/>
        </w:trPr>
        <w:tc>
          <w:tcPr>
            <w:tcW w:w="1915" w:type="dxa"/>
          </w:tcPr>
          <w:p w14:paraId="118039C9" w14:textId="77777777" w:rsidR="001224B8" w:rsidRDefault="001224B8" w:rsidP="008D4B57">
            <w:r>
              <w:t>78.00 – 81.99</w:t>
            </w:r>
          </w:p>
        </w:tc>
        <w:tc>
          <w:tcPr>
            <w:tcW w:w="1915" w:type="dxa"/>
          </w:tcPr>
          <w:p w14:paraId="7F3598E0" w14:textId="77777777" w:rsidR="001224B8" w:rsidRDefault="001224B8" w:rsidP="008D4B57">
            <w:r>
              <w:t>B-</w:t>
            </w:r>
          </w:p>
        </w:tc>
        <w:tc>
          <w:tcPr>
            <w:tcW w:w="1915" w:type="dxa"/>
          </w:tcPr>
          <w:p w14:paraId="4636C6CE" w14:textId="77777777" w:rsidR="001224B8" w:rsidRDefault="001224B8" w:rsidP="008D4B57"/>
        </w:tc>
        <w:tc>
          <w:tcPr>
            <w:tcW w:w="1915" w:type="dxa"/>
          </w:tcPr>
          <w:p w14:paraId="3E75A95F" w14:textId="77777777" w:rsidR="001224B8" w:rsidRDefault="001224B8" w:rsidP="008D4B57"/>
        </w:tc>
        <w:tc>
          <w:tcPr>
            <w:tcW w:w="1916" w:type="dxa"/>
          </w:tcPr>
          <w:p w14:paraId="42EF87DD" w14:textId="77777777" w:rsidR="001224B8" w:rsidRDefault="001224B8" w:rsidP="008D4B57"/>
        </w:tc>
      </w:tr>
      <w:tr w:rsidR="001224B8" w14:paraId="5031EFE4" w14:textId="77777777" w:rsidTr="008D4B57">
        <w:tc>
          <w:tcPr>
            <w:tcW w:w="1915" w:type="dxa"/>
          </w:tcPr>
          <w:p w14:paraId="6C02EC47" w14:textId="77777777" w:rsidR="001224B8" w:rsidRDefault="001224B8" w:rsidP="008D4B57">
            <w:r>
              <w:t>76.00 – 77.99</w:t>
            </w:r>
          </w:p>
        </w:tc>
        <w:tc>
          <w:tcPr>
            <w:tcW w:w="1915" w:type="dxa"/>
          </w:tcPr>
          <w:p w14:paraId="472F4638" w14:textId="77777777" w:rsidR="001224B8" w:rsidRDefault="001224B8" w:rsidP="008D4B57">
            <w:r>
              <w:t>C+</w:t>
            </w:r>
          </w:p>
        </w:tc>
        <w:tc>
          <w:tcPr>
            <w:tcW w:w="1915" w:type="dxa"/>
          </w:tcPr>
          <w:p w14:paraId="7BA5B7DE" w14:textId="77777777" w:rsidR="001224B8" w:rsidRDefault="001224B8" w:rsidP="008D4B57"/>
        </w:tc>
        <w:tc>
          <w:tcPr>
            <w:tcW w:w="1915" w:type="dxa"/>
          </w:tcPr>
          <w:p w14:paraId="1F8BC493" w14:textId="77777777" w:rsidR="001224B8" w:rsidRDefault="001224B8" w:rsidP="008D4B57"/>
        </w:tc>
        <w:tc>
          <w:tcPr>
            <w:tcW w:w="1916" w:type="dxa"/>
          </w:tcPr>
          <w:p w14:paraId="5000F7DE" w14:textId="77777777" w:rsidR="001224B8" w:rsidRDefault="001224B8" w:rsidP="008D4B57"/>
        </w:tc>
      </w:tr>
    </w:tbl>
    <w:p w14:paraId="26CCDB6A" w14:textId="77777777" w:rsidR="005601DB" w:rsidRDefault="005601DB" w:rsidP="005601DB">
      <w:pPr>
        <w:pStyle w:val="Heading3"/>
      </w:pPr>
      <w:r>
        <w:t>Homework Policy</w:t>
      </w:r>
    </w:p>
    <w:p w14:paraId="1C0A4654" w14:textId="77777777" w:rsidR="00AE7ECE" w:rsidRDefault="005601DB" w:rsidP="005601DB">
      <w:r>
        <w:t xml:space="preserve">All homework is to be turned in on the due date.    </w:t>
      </w:r>
    </w:p>
    <w:p w14:paraId="5138CFAB" w14:textId="77777777" w:rsidR="00AE7ECE" w:rsidRDefault="00AE7ECE" w:rsidP="00AE7ECE">
      <w:pPr>
        <w:pStyle w:val="Heading3"/>
      </w:pPr>
      <w:r>
        <w:t>Participation</w:t>
      </w:r>
    </w:p>
    <w:p w14:paraId="0B83B415" w14:textId="7C759A80" w:rsidR="0083789D" w:rsidRDefault="005B2386" w:rsidP="00AE7ECE">
      <w:r>
        <w:t xml:space="preserve">Attendance in class is mandatory and will be collected throughout the semester.  </w:t>
      </w:r>
      <w:r w:rsidR="00AD2FE9">
        <w:t xml:space="preserve">Reading assignments will be regularly assigned.  This counts as participation because it will help me make class better for you!  </w:t>
      </w:r>
      <w:r w:rsidR="00AE7ECE">
        <w:t xml:space="preserve">Additionally, certain in-class activities may </w:t>
      </w:r>
      <w:r w:rsidR="0083789D">
        <w:t xml:space="preserve">be awarded participation points.  </w:t>
      </w:r>
    </w:p>
    <w:p w14:paraId="56A03EC1" w14:textId="5AA41447" w:rsidR="0083789D" w:rsidRDefault="0083789D" w:rsidP="0083789D">
      <w:pPr>
        <w:pStyle w:val="Heading3"/>
      </w:pPr>
      <w:r>
        <w:t>Github</w:t>
      </w:r>
      <w:r w:rsidR="00AD2FE9">
        <w:t xml:space="preserve"> Activity</w:t>
      </w:r>
    </w:p>
    <w:p w14:paraId="5C9443A2" w14:textId="77777777" w:rsidR="0083789D" w:rsidRDefault="0083789D" w:rsidP="00AE7ECE">
      <w:r>
        <w:t>You will be expected to use a private github repository to house your solutions.  Regular updates to your githu</w:t>
      </w:r>
      <w:r w:rsidR="0038719C">
        <w:t>b will get earn you full credit</w:t>
      </w:r>
      <w:r w:rsidR="00EB4A9D">
        <w:t>.</w:t>
      </w:r>
    </w:p>
    <w:p w14:paraId="3EF38FAB" w14:textId="77777777" w:rsidR="00F16A9D" w:rsidRDefault="00F16A9D" w:rsidP="00F16A9D">
      <w:pPr>
        <w:pStyle w:val="Heading3"/>
      </w:pPr>
      <w:r>
        <w:t>Lab Policy</w:t>
      </w:r>
    </w:p>
    <w:p w14:paraId="20DB6997" w14:textId="77777777" w:rsidR="00F16A9D" w:rsidRDefault="00F16A9D" w:rsidP="00F16A9D">
      <w:r>
        <w:t>You are allowed to miss one lab without penalty to your grade.  Otherwise, the following rules apply:</w:t>
      </w:r>
    </w:p>
    <w:p w14:paraId="1C6E90DC" w14:textId="77777777" w:rsidR="005B2386" w:rsidRDefault="005B2386" w:rsidP="005B2386">
      <w:pPr>
        <w:pStyle w:val="ListParagraph"/>
        <w:numPr>
          <w:ilvl w:val="0"/>
          <w:numId w:val="5"/>
        </w:numPr>
      </w:pPr>
      <w:r>
        <w:t xml:space="preserve">Each lab, you are awarded 5 points for attendance and 5 points for completing the lab. </w:t>
      </w:r>
    </w:p>
    <w:p w14:paraId="58B81AF1" w14:textId="77777777" w:rsidR="005B2386" w:rsidRDefault="005B2386" w:rsidP="005B2386">
      <w:pPr>
        <w:pStyle w:val="ListParagraph"/>
        <w:numPr>
          <w:ilvl w:val="0"/>
          <w:numId w:val="5"/>
        </w:numPr>
      </w:pPr>
      <w:r>
        <w:t>In order to receive the attendance points, you must either attend the entire lab.  However, you may be allowed to leave early if you complete the lab before the end of class.</w:t>
      </w:r>
    </w:p>
    <w:p w14:paraId="29EE7348" w14:textId="77777777" w:rsidR="005B2386" w:rsidRDefault="005B2386" w:rsidP="005B2386">
      <w:pPr>
        <w:pStyle w:val="ListParagraph"/>
        <w:numPr>
          <w:ilvl w:val="0"/>
          <w:numId w:val="5"/>
        </w:numPr>
      </w:pPr>
      <w:r>
        <w:t xml:space="preserve">In order to receive the completion points, you must complete the lab activity by the end of the </w:t>
      </w:r>
      <w:r w:rsidR="00E81075">
        <w:t>following week</w:t>
      </w:r>
      <w:r>
        <w:t>.</w:t>
      </w:r>
    </w:p>
    <w:p w14:paraId="3BC961EE" w14:textId="77777777" w:rsidR="00F16A9D" w:rsidRPr="005B2386" w:rsidRDefault="00F16A9D" w:rsidP="005B2386">
      <w:pPr>
        <w:pStyle w:val="ListParagraph"/>
        <w:numPr>
          <w:ilvl w:val="0"/>
          <w:numId w:val="5"/>
        </w:numPr>
      </w:pPr>
      <w:r w:rsidRPr="005B2386">
        <w:rPr>
          <w:rFonts w:ascii="Calibri" w:hAnsi="Calibri"/>
        </w:rPr>
        <w:t>Students with valid excuses (e.g. car accident, sick, etc.) are exempt from these rules, but must provide sufficient evidence.  What constitutes as sufficient evidence is left to the discretion of the instructor.</w:t>
      </w:r>
    </w:p>
    <w:p w14:paraId="37BEB9F5" w14:textId="77777777" w:rsidR="00F16A9D" w:rsidRDefault="00F16A9D" w:rsidP="00F16A9D">
      <w:pPr>
        <w:pStyle w:val="Heading3"/>
      </w:pPr>
      <w:r>
        <w:t>A Note on Cheating</w:t>
      </w:r>
    </w:p>
    <w:p w14:paraId="2AF0C552" w14:textId="77777777" w:rsidR="00F16A9D" w:rsidRDefault="00F16A9D" w:rsidP="00F16A9D">
      <w:r>
        <w:t xml:space="preserve">The digital nature of computer science can make cheating a very tempting option.  Remember that cheating can result in a failing grade, and perhaps more importantly, </w:t>
      </w:r>
      <w:r>
        <w:rPr>
          <w:b/>
          <w:i/>
        </w:rPr>
        <w:t>result in academic</w:t>
      </w:r>
      <w:r w:rsidR="002C70DD">
        <w:rPr>
          <w:b/>
          <w:i/>
        </w:rPr>
        <w:t xml:space="preserve"> sanctions</w:t>
      </w:r>
      <w:r>
        <w:t xml:space="preserve">.  In order to make sure that this doesn’t happen, I've included some potential scenarios to help guide your behavior.  </w:t>
      </w:r>
    </w:p>
    <w:p w14:paraId="71CEA20B" w14:textId="77777777" w:rsidR="00F16A9D" w:rsidRDefault="00F16A9D" w:rsidP="00F16A9D">
      <w:pPr>
        <w:pStyle w:val="ListParagraph"/>
        <w:numPr>
          <w:ilvl w:val="0"/>
          <w:numId w:val="3"/>
        </w:numPr>
        <w:jc w:val="left"/>
      </w:pPr>
      <w:r>
        <w:t xml:space="preserve">You and some friends are working together on the next homework and you just finished the assignment.  Unfortunately, you have to head off to work.  A friend who isn't finished asks to get a copy of the assignment from you so that he can use it as a guide.  Wanting to be a good friend, you email him a copy of your assignment on the guarantee that he won't copy.  </w:t>
      </w:r>
      <w:r>
        <w:rPr>
          <w:b/>
          <w:i/>
        </w:rPr>
        <w:t>This is cheating</w:t>
      </w:r>
      <w:r>
        <w:t xml:space="preserve">.  You are not allowed to give copies (analog or digital) of your work.  More often than not, your friend will copy and paste some of your work into his assignment.  This will likely show up when I run my cheat detection software.  </w:t>
      </w:r>
      <w:r>
        <w:rPr>
          <w:b/>
          <w:i/>
        </w:rPr>
        <w:t>This is a very common way to get in trouble.  Don’t do it!</w:t>
      </w:r>
    </w:p>
    <w:p w14:paraId="1F2B763C" w14:textId="77777777" w:rsidR="00F16A9D" w:rsidRDefault="00F16A9D" w:rsidP="00F16A9D">
      <w:pPr>
        <w:pStyle w:val="ListParagraph"/>
        <w:numPr>
          <w:ilvl w:val="0"/>
          <w:numId w:val="3"/>
        </w:numPr>
        <w:jc w:val="left"/>
      </w:pPr>
      <w:r>
        <w:t>You and some friends are getting together after class to discuss the assignment due tomorrow.  You're done and want to help your friends out.  To do so, you discuss the assignment using high-</w:t>
      </w:r>
      <w:r>
        <w:lastRenderedPageBreak/>
        <w:t xml:space="preserve">level descriptions (e.g., "I have class X that does Y, which helps me get task Z done") and even draw some nice pictures and/or flowcharts for them to follow.  </w:t>
      </w:r>
      <w:r w:rsidRPr="009F2FC5">
        <w:rPr>
          <w:b/>
          <w:i/>
        </w:rPr>
        <w:t>This</w:t>
      </w:r>
      <w:r>
        <w:t xml:space="preserve"> </w:t>
      </w:r>
      <w:r>
        <w:rPr>
          <w:b/>
          <w:i/>
        </w:rPr>
        <w:t xml:space="preserve">is </w:t>
      </w:r>
      <w:r w:rsidRPr="008567E3">
        <w:rPr>
          <w:b/>
          <w:i/>
          <w:u w:val="single"/>
        </w:rPr>
        <w:t>not</w:t>
      </w:r>
      <w:r>
        <w:t xml:space="preserve"> cheating and is actually encouraged.</w:t>
      </w:r>
    </w:p>
    <w:p w14:paraId="6163A78C" w14:textId="77777777" w:rsidR="00F16A9D" w:rsidRDefault="00F16A9D" w:rsidP="00F16A9D">
      <w:pPr>
        <w:pStyle w:val="ListParagraph"/>
        <w:numPr>
          <w:ilvl w:val="0"/>
          <w:numId w:val="3"/>
        </w:numPr>
        <w:jc w:val="left"/>
      </w:pPr>
      <w:r>
        <w:t xml:space="preserve">As part of a lab, you're required to implement a poker game.  A quick Google search reveals several existing implementations.  You download the project and modify it to suit the requirements of the lab.  </w:t>
      </w:r>
      <w:r>
        <w:rPr>
          <w:b/>
          <w:i/>
        </w:rPr>
        <w:t>This is cheating.</w:t>
      </w:r>
    </w:p>
    <w:p w14:paraId="471F9833" w14:textId="77777777" w:rsidR="00F16A9D" w:rsidRDefault="00F16A9D" w:rsidP="00F16A9D">
      <w:pPr>
        <w:pStyle w:val="ListParagraph"/>
        <w:numPr>
          <w:ilvl w:val="0"/>
          <w:numId w:val="3"/>
        </w:numPr>
        <w:jc w:val="left"/>
      </w:pPr>
      <w:r>
        <w:t xml:space="preserve">Your friend is almost done with his homework assignment but has run into a nasty debugging issue.  You take a look at his program and quickly realize that he isn't correctly deleting a dynamically created pointer.  You show him how to fix is error.  </w:t>
      </w:r>
      <w:r>
        <w:rPr>
          <w:b/>
          <w:i/>
        </w:rPr>
        <w:t xml:space="preserve">This is </w:t>
      </w:r>
      <w:r w:rsidRPr="008567E3">
        <w:rPr>
          <w:b/>
          <w:i/>
          <w:u w:val="single"/>
        </w:rPr>
        <w:t>not</w:t>
      </w:r>
      <w:r>
        <w:t xml:space="preserve"> cheating and is actually encouraged!</w:t>
      </w:r>
    </w:p>
    <w:p w14:paraId="221EBD69" w14:textId="77777777" w:rsidR="00F16A9D" w:rsidRDefault="00F16A9D" w:rsidP="00F16A9D">
      <w:pPr>
        <w:pStyle w:val="ListParagraph"/>
        <w:numPr>
          <w:ilvl w:val="0"/>
          <w:numId w:val="3"/>
        </w:numPr>
        <w:jc w:val="left"/>
      </w:pPr>
      <w:r>
        <w:t xml:space="preserve">A student has asked for code help on the course's online discussion forum.  You respond with a partial code snippet.  </w:t>
      </w:r>
      <w:r>
        <w:rPr>
          <w:b/>
          <w:i/>
        </w:rPr>
        <w:t>This is not</w:t>
      </w:r>
      <w:r>
        <w:t xml:space="preserve"> cheating and is actually encouraged!</w:t>
      </w:r>
    </w:p>
    <w:p w14:paraId="105539AB" w14:textId="77777777" w:rsidR="00F16A9D" w:rsidRDefault="00F16A9D" w:rsidP="00F16A9D">
      <w:pPr>
        <w:pStyle w:val="ListParagraph"/>
        <w:numPr>
          <w:ilvl w:val="0"/>
          <w:numId w:val="3"/>
        </w:numPr>
        <w:jc w:val="left"/>
      </w:pPr>
      <w:r>
        <w:t xml:space="preserve">During an exam or other testing environment, you use your phone to ask someone else a question.  Alternatively, you receive an email or text message from someone in class asking for help and you respond.  </w:t>
      </w:r>
      <w:r>
        <w:rPr>
          <w:b/>
          <w:i/>
        </w:rPr>
        <w:t xml:space="preserve">Both cases are considered to be </w:t>
      </w:r>
      <w:r w:rsidRPr="001224B8">
        <w:rPr>
          <w:b/>
          <w:i/>
        </w:rPr>
        <w:t>cheating</w:t>
      </w:r>
      <w:r>
        <w:rPr>
          <w:b/>
          <w:i/>
        </w:rPr>
        <w:t xml:space="preserve">. </w:t>
      </w:r>
      <w:r>
        <w:t>Communicating in any manner during a testing environment is not allowed.</w:t>
      </w:r>
    </w:p>
    <w:p w14:paraId="30920467" w14:textId="77777777" w:rsidR="00F16A9D" w:rsidRDefault="00F16A9D" w:rsidP="00F16A9D">
      <w:pPr>
        <w:pStyle w:val="ListParagraph"/>
        <w:numPr>
          <w:ilvl w:val="0"/>
          <w:numId w:val="3"/>
        </w:numPr>
        <w:jc w:val="left"/>
      </w:pPr>
      <w:r>
        <w:t xml:space="preserve">You and a friend are working together on an assignment using the same computer.  As a result, both of you turn in the same or nearly identical assignments.  As I cannot determine who actually did the work, I must consider </w:t>
      </w:r>
      <w:r w:rsidRPr="00C86D76">
        <w:t xml:space="preserve">this </w:t>
      </w:r>
      <w:r>
        <w:rPr>
          <w:b/>
          <w:i/>
        </w:rPr>
        <w:t>to be cheating</w:t>
      </w:r>
      <w:r>
        <w:t>.  Remember, you must turn in original work typed out entirely by yourself.</w:t>
      </w:r>
    </w:p>
    <w:p w14:paraId="6CBFAE7E" w14:textId="77777777" w:rsidR="00F16A9D" w:rsidRDefault="00F16A9D" w:rsidP="00F92238">
      <w:pPr>
        <w:pStyle w:val="ListParagraph"/>
        <w:numPr>
          <w:ilvl w:val="0"/>
          <w:numId w:val="3"/>
        </w:numPr>
        <w:jc w:val="left"/>
      </w:pPr>
      <w:r>
        <w:t xml:space="preserve">A friend of yours has taken the class in a prior semester.  You ask him for all of prior homeworks and labs, which you use to aid you in completing your assignments.  </w:t>
      </w:r>
      <w:r>
        <w:rPr>
          <w:b/>
          <w:i/>
        </w:rPr>
        <w:t>This is cheating</w:t>
      </w:r>
      <w:r>
        <w:t xml:space="preserve">.  </w:t>
      </w:r>
    </w:p>
    <w:p w14:paraId="10961821" w14:textId="77777777" w:rsidR="00F16A9D" w:rsidRPr="00330B46" w:rsidRDefault="00F16A9D" w:rsidP="00F16A9D">
      <w:r>
        <w:t xml:space="preserve">If you find yourself in a situation that is not listed above and are worried about whether or not it might be considered cheating, error on the side of caution and don't do it.  Instead, email me (I usually respond fairly quickly).  I'll give you a definitive answer and add it to the list above. </w:t>
      </w:r>
    </w:p>
    <w:p w14:paraId="6928634E" w14:textId="77777777" w:rsidR="00F16A9D" w:rsidRDefault="00F16A9D" w:rsidP="00F16A9D">
      <w:pPr>
        <w:rPr>
          <w:rFonts w:ascii="Calibri" w:hAnsi="Calibri"/>
        </w:rPr>
      </w:pPr>
    </w:p>
    <w:p w14:paraId="4D76A5D0" w14:textId="77777777" w:rsidR="00F16A9D" w:rsidRPr="00CD1E87" w:rsidRDefault="00F16A9D" w:rsidP="00CD1E87">
      <w:pPr>
        <w:pStyle w:val="Heading1"/>
      </w:pPr>
      <w:r w:rsidRPr="00CD1E87">
        <w:t>Students with Disabilities:</w:t>
      </w:r>
    </w:p>
    <w:p w14:paraId="5BC40DC7"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14:paraId="0B5176BE"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14:paraId="4F451CA2"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14:paraId="296842E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14:paraId="1FDA64EB"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w:t>
      </w:r>
      <w:r w:rsidRPr="00CD1E87">
        <w:rPr>
          <w:rFonts w:asciiTheme="minorHAnsi" w:hAnsiTheme="minorHAnsi"/>
          <w:sz w:val="22"/>
          <w:szCs w:val="22"/>
        </w:rPr>
        <w:lastRenderedPageBreak/>
        <w:t>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14:paraId="185E412C" w14:textId="77777777" w:rsidR="00F16A9D" w:rsidRPr="00CD1E87" w:rsidRDefault="00F16A9D" w:rsidP="00CD1E87">
      <w:pPr>
        <w:pStyle w:val="Heading1"/>
      </w:pPr>
      <w:r w:rsidRPr="00CD1E87">
        <w:t>Add/Drop Policy:</w:t>
      </w:r>
    </w:p>
    <w:p w14:paraId="72F6F87E"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14:paraId="07A7ECDE"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http://www.humboldt.edu/registrar/students/regulations/schedadjust.html</w:t>
      </w:r>
    </w:p>
    <w:p w14:paraId="5036B42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14:paraId="5DA9014C"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14:paraId="37A39A0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Note that the CSU (and thus HSU) policies on withdrawing from and repeating courses changed as of Fall 2009:</w:t>
      </w:r>
    </w:p>
    <w:p w14:paraId="1A57C03A"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14:paraId="33763CD3"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14:paraId="5A0836A1"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14:paraId="08249F60"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14:paraId="0002D409" w14:textId="77777777"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more strict about what constitutes a “serious and compelling reason”.</w:t>
      </w:r>
    </w:p>
    <w:p w14:paraId="078D0C8E"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14:paraId="4927484D" w14:textId="77777777" w:rsidR="00F16A9D" w:rsidRPr="00CD1E87" w:rsidRDefault="00F16A9D" w:rsidP="00CD1E87">
      <w:pPr>
        <w:pStyle w:val="Heading1"/>
      </w:pPr>
      <w:r w:rsidRPr="00CD1E87">
        <w:t>Incompletes:</w:t>
      </w:r>
    </w:p>
    <w:p w14:paraId="030D99CD"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Incompletes are rarely given and only in the case of a true emergency. They certainly are not appropriate 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14:paraId="3BD1F017" w14:textId="77777777" w:rsidR="00F16A9D" w:rsidRPr="00CD1E87" w:rsidRDefault="00F16A9D" w:rsidP="00CD1E87">
      <w:pPr>
        <w:pStyle w:val="Heading1"/>
      </w:pPr>
      <w:r w:rsidRPr="00CD1E87">
        <w:t>Time Expectations:</w:t>
      </w:r>
    </w:p>
    <w:p w14:paraId="7FF4790C"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14:paraId="60D4B845" w14:textId="77777777" w:rsidR="00F16A9D" w:rsidRPr="00CD1E87" w:rsidRDefault="00F16A9D" w:rsidP="00CD1E87">
      <w:pPr>
        <w:pStyle w:val="Heading1"/>
      </w:pPr>
      <w:r w:rsidRPr="00CD1E87">
        <w:t>Academic Honesty:</w:t>
      </w:r>
    </w:p>
    <w:p w14:paraId="5BAE1318"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14:paraId="401F6C5D"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lastRenderedPageBreak/>
        <w:t>http://www.humboldt.edu/studentrights/academic_honesty.php</w:t>
      </w:r>
    </w:p>
    <w:p w14:paraId="108D142A"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14:paraId="0F4B43B6" w14:textId="77777777" w:rsidR="00F16A9D" w:rsidRPr="00CD1E87" w:rsidRDefault="00F16A9D" w:rsidP="00CD1E87">
      <w:pPr>
        <w:pStyle w:val="Heading1"/>
      </w:pPr>
      <w:r w:rsidRPr="00CD1E87">
        <w:t>Additional University Information:</w:t>
      </w:r>
    </w:p>
    <w:p w14:paraId="55715649" w14:textId="77777777"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14:paraId="78081F0F" w14:textId="77777777"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14:paraId="6A9C7BE8" w14:textId="77777777"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attempt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14:paraId="104A5E0F" w14:textId="77777777"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14:paraId="100712B6" w14:textId="77777777"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p w14:paraId="7A657880" w14:textId="77777777" w:rsidR="001C0063" w:rsidRPr="00CD1E87" w:rsidRDefault="001C0063" w:rsidP="005601DB">
      <w:pPr>
        <w:rPr>
          <w:rFonts w:cs="Calibri"/>
        </w:rPr>
      </w:pPr>
    </w:p>
    <w:sectPr w:rsidR="001C0063" w:rsidRPr="00CD1E87"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0000003"/>
    <w:multiLevelType w:val="multilevel"/>
    <w:tmpl w:val="00000003"/>
    <w:name w:val="List 1"/>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3"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63"/>
    <w:rsid w:val="0004664A"/>
    <w:rsid w:val="00075E0E"/>
    <w:rsid w:val="00095E46"/>
    <w:rsid w:val="000B4501"/>
    <w:rsid w:val="00100519"/>
    <w:rsid w:val="0012001E"/>
    <w:rsid w:val="001224B8"/>
    <w:rsid w:val="00144B1A"/>
    <w:rsid w:val="001A7598"/>
    <w:rsid w:val="001B6037"/>
    <w:rsid w:val="001B74FA"/>
    <w:rsid w:val="001C0063"/>
    <w:rsid w:val="001F0371"/>
    <w:rsid w:val="00260771"/>
    <w:rsid w:val="00276537"/>
    <w:rsid w:val="00282781"/>
    <w:rsid w:val="00294B8E"/>
    <w:rsid w:val="002B20DC"/>
    <w:rsid w:val="002C2F90"/>
    <w:rsid w:val="002C70DD"/>
    <w:rsid w:val="002E62C2"/>
    <w:rsid w:val="00300723"/>
    <w:rsid w:val="00383683"/>
    <w:rsid w:val="0038719C"/>
    <w:rsid w:val="00396F42"/>
    <w:rsid w:val="003B3FD1"/>
    <w:rsid w:val="0040322E"/>
    <w:rsid w:val="0041000A"/>
    <w:rsid w:val="00480AAE"/>
    <w:rsid w:val="004F7251"/>
    <w:rsid w:val="0050359C"/>
    <w:rsid w:val="0050614F"/>
    <w:rsid w:val="00513260"/>
    <w:rsid w:val="005244E2"/>
    <w:rsid w:val="00526518"/>
    <w:rsid w:val="005355AC"/>
    <w:rsid w:val="005601DB"/>
    <w:rsid w:val="00577B4F"/>
    <w:rsid w:val="005A7266"/>
    <w:rsid w:val="005B2386"/>
    <w:rsid w:val="005D5755"/>
    <w:rsid w:val="00647A4A"/>
    <w:rsid w:val="0065186A"/>
    <w:rsid w:val="0068577B"/>
    <w:rsid w:val="006975E3"/>
    <w:rsid w:val="006A19E3"/>
    <w:rsid w:val="006D0065"/>
    <w:rsid w:val="006E588B"/>
    <w:rsid w:val="007354E7"/>
    <w:rsid w:val="00750B97"/>
    <w:rsid w:val="00782D1C"/>
    <w:rsid w:val="008121B0"/>
    <w:rsid w:val="00822918"/>
    <w:rsid w:val="0083789D"/>
    <w:rsid w:val="00843E49"/>
    <w:rsid w:val="008635A2"/>
    <w:rsid w:val="008909C9"/>
    <w:rsid w:val="008A15CA"/>
    <w:rsid w:val="008A2A26"/>
    <w:rsid w:val="008A5857"/>
    <w:rsid w:val="008C6DE5"/>
    <w:rsid w:val="008E3C54"/>
    <w:rsid w:val="009214DC"/>
    <w:rsid w:val="00923CEE"/>
    <w:rsid w:val="009819FB"/>
    <w:rsid w:val="0098619B"/>
    <w:rsid w:val="009B5FDE"/>
    <w:rsid w:val="009D3A26"/>
    <w:rsid w:val="009D46CF"/>
    <w:rsid w:val="009E7C47"/>
    <w:rsid w:val="00A053EE"/>
    <w:rsid w:val="00AA5C67"/>
    <w:rsid w:val="00AD2FE9"/>
    <w:rsid w:val="00AE7ECE"/>
    <w:rsid w:val="00AF1D9E"/>
    <w:rsid w:val="00B555B7"/>
    <w:rsid w:val="00B93C15"/>
    <w:rsid w:val="00BB136C"/>
    <w:rsid w:val="00C50D81"/>
    <w:rsid w:val="00C973E1"/>
    <w:rsid w:val="00CC6FB4"/>
    <w:rsid w:val="00CD1E87"/>
    <w:rsid w:val="00CF3EB6"/>
    <w:rsid w:val="00D00B5C"/>
    <w:rsid w:val="00D633C9"/>
    <w:rsid w:val="00D773CC"/>
    <w:rsid w:val="00DC49D9"/>
    <w:rsid w:val="00DE40E7"/>
    <w:rsid w:val="00E67F84"/>
    <w:rsid w:val="00E81075"/>
    <w:rsid w:val="00EB4A9D"/>
    <w:rsid w:val="00EE52C5"/>
    <w:rsid w:val="00EF3950"/>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DF8D"/>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 w:type="character" w:styleId="UnresolvedMention">
    <w:name w:val="Unresolved Mention"/>
    <w:basedOn w:val="DefaultParagraphFont"/>
    <w:uiPriority w:val="99"/>
    <w:semiHidden/>
    <w:unhideWhenUsed/>
    <w:rsid w:val="00535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68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carteas/2020-fall-cs3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38</cp:revision>
  <dcterms:created xsi:type="dcterms:W3CDTF">2016-08-21T20:57:00Z</dcterms:created>
  <dcterms:modified xsi:type="dcterms:W3CDTF">2020-08-19T02:55:00Z</dcterms:modified>
</cp:coreProperties>
</file>